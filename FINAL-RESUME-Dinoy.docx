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ROMER C. DINOY JR.</w:t>
      </w:r>
    </w:p>
    <w:p>
      <w:pPr>
        <w:pStyle w:val="6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Purok 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Castillo Village, </w:t>
      </w:r>
      <w:r>
        <w:rPr>
          <w:rFonts w:ascii="Times New Roman" w:hAnsi="Times New Roman" w:cs="Times New Roman"/>
          <w:sz w:val="24"/>
          <w:szCs w:val="24"/>
        </w:rPr>
        <w:t>Bislig City, Surigao Del Sur</w:t>
      </w:r>
    </w:p>
    <w:p>
      <w:pPr>
        <w:pStyle w:val="6"/>
        <w:pBdr>
          <w:bottom w:val="single" w:color="auto" w:sz="12" w:space="1"/>
        </w:pBdr>
        <w:spacing w:line="360" w:lineRule="auto"/>
        <w:jc w:val="left"/>
        <w:rPr>
          <w:rFonts w:hint="default" w:hAnsi="Times New Roman" w:cs="Times New Roman"/>
          <w:sz w:val="24"/>
          <w:szCs w:val="24"/>
          <w:lang w:val="en-US"/>
        </w:rPr>
      </w:pPr>
      <w:r>
        <w:rPr>
          <w:rFonts w:hint="default" w:hAnsi="Times New Roman" w:cs="Times New Roman"/>
          <w:sz w:val="24"/>
          <w:szCs w:val="24"/>
          <w:lang w:val="en-US"/>
        </w:rPr>
        <w:t>0945-493-2918</w:t>
      </w:r>
    </w:p>
    <w:p>
      <w:pPr>
        <w:pStyle w:val="6"/>
        <w:pBdr>
          <w:bottom w:val="single" w:color="auto" w:sz="12" w:space="1"/>
        </w:pBd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default" w:hAnsi="Times New Roman" w:cs="Times New Roman"/>
          <w:sz w:val="24"/>
          <w:szCs w:val="24"/>
          <w:lang w:val="en-US"/>
        </w:rPr>
        <w:t>Dinoyjr11</w:t>
      </w:r>
      <w:r>
        <w:rPr>
          <w:rFonts w:hAnsi="Times New Roman" w:cs="Times New Roman"/>
          <w:sz w:val="24"/>
          <w:szCs w:val="24"/>
          <w:lang w:val="en-US"/>
        </w:rPr>
        <w:t>@gmail.com</w:t>
      </w:r>
    </w:p>
    <w:p>
      <w:pPr>
        <w:pStyle w:val="6"/>
        <w:spacing w:line="276" w:lineRule="auto"/>
        <w:jc w:val="center"/>
        <w:rPr>
          <w:rFonts w:ascii="Times New Roman" w:hAnsi="Times New Roman" w:cs="Times New Roman"/>
          <w:color w:val="2E74B5"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OBJECTIVE: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As a student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Seeking an On-the-Job Training opportunity in the IT field to apply and enhance my technical skills, gain hands-on experience in software development, system administration, and IT support, and contribute positively to the innovative projects and goals of the organization.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hAnsi="Times New Roman" w:cs="Times New Roman"/>
          <w:sz w:val="24"/>
          <w:szCs w:val="24"/>
          <w:lang w:val="en-US"/>
        </w:rPr>
        <w:t>March 21, 1998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Mangagoy, Bislig City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Roman Catholic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sz w:val="24"/>
          <w:szCs w:val="24"/>
        </w:rPr>
        <w:t>cm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179</w:t>
      </w:r>
      <w:r>
        <w:rPr>
          <w:rFonts w:ascii="Times New Roman" w:hAnsi="Times New Roman" w:cs="Times New Roman"/>
          <w:sz w:val="24"/>
          <w:szCs w:val="24"/>
        </w:rPr>
        <w:t>lbs</w:t>
      </w:r>
    </w:p>
    <w:p>
      <w:pPr>
        <w:pStyle w:val="6"/>
        <w:jc w:val="both"/>
        <w:rPr>
          <w:rFonts w:hint="default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hAnsi="Times New Roman" w:cs="Times New Roman"/>
          <w:sz w:val="24"/>
          <w:szCs w:val="24"/>
          <w:lang w:val="en-US"/>
        </w:rPr>
        <w:t>Romer E. Dinoy Sr.</w:t>
      </w:r>
    </w:p>
    <w:p>
      <w:pPr>
        <w:pStyle w:val="6"/>
        <w:jc w:val="both"/>
        <w:rPr>
          <w:rFonts w:hint="default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hAnsi="Times New Roman" w:cs="Times New Roman"/>
          <w:sz w:val="24"/>
          <w:szCs w:val="24"/>
          <w:lang w:val="en-US"/>
        </w:rPr>
        <w:t>Violeta D. Casimsiman</w:t>
      </w:r>
    </w:p>
    <w:p>
      <w:pPr>
        <w:pStyle w:val="6"/>
        <w:jc w:val="both"/>
        <w:rPr>
          <w:rFonts w:hint="default" w:hAnsi="Times New Roman" w:cs="Times New Roman"/>
          <w:sz w:val="24"/>
          <w:szCs w:val="24"/>
          <w:lang w:val="en-US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SALLE JOHN BOSCO COLLEGE (DLSJBC)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DIPLOMA in INFORMATION TECHNOLOGY (DIT)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Drive, John Bosco District, Mangagoy, Bislig City, Surigao Del Sur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2021 - PRESENT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SENIOR HIGH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hAnsi="Times New Roman" w:cs="Times New Roman"/>
          <w:sz w:val="24"/>
          <w:szCs w:val="24"/>
          <w:lang w:val="en-US"/>
        </w:rPr>
        <w:t xml:space="preserve">TABON MAXIMINO ESTRELLA NATIONAL HIGH SCHOOL 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ACADEMIC STRAND (GAS)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Brgy. Tabon, </w:t>
      </w:r>
      <w:r>
        <w:rPr>
          <w:rFonts w:ascii="Times New Roman" w:hAnsi="Times New Roman" w:cs="Times New Roman"/>
          <w:sz w:val="24"/>
          <w:szCs w:val="24"/>
        </w:rPr>
        <w:t>Bislig City, Surigao Del Sur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hAnsi="Times New Roman" w:cs="Times New Roman"/>
          <w:sz w:val="24"/>
          <w:szCs w:val="24"/>
          <w:lang w:val="en-US"/>
        </w:rPr>
        <w:t>Tabon Maximino Estrella National High School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</w:t>
      </w:r>
      <w:r>
        <w:rPr>
          <w:rFonts w:hAnsi="Times New Roman" w:cs="Times New Roman"/>
          <w:sz w:val="24"/>
          <w:szCs w:val="24"/>
          <w:lang w:val="en-US"/>
        </w:rPr>
        <w:t>HS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Brgy. Tabon, Bislig City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010-2014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INTERMEDIATE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MANGAGOY SOUTH ELEMENTARY SCHOOL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Mangagoy,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Bislig City, Surigao Del Sur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- 20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COMPETENCIES:</w:t>
      </w: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Electrical Installation Maintenance NCII</w:t>
      </w:r>
    </w:p>
    <w:p>
      <w:pPr>
        <w:pStyle w:val="6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COMPETENT -  2022</w:t>
      </w:r>
    </w:p>
    <w:p>
      <w:pPr>
        <w:pStyle w:val="6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Salle John Bosco College</w:t>
      </w:r>
    </w:p>
    <w:p>
      <w:pPr>
        <w:pStyle w:val="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Drive, Mangagoy, Bislig City, Surigao Del Sur</w:t>
      </w:r>
    </w:p>
    <w:p>
      <w:pPr>
        <w:pStyle w:val="6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AUTOMOTIVE </w:t>
      </w:r>
      <w:r>
        <w:rPr>
          <w:rFonts w:ascii="Times New Roman" w:hAnsi="Times New Roman" w:cs="Times New Roman"/>
          <w:b/>
          <w:sz w:val="24"/>
          <w:szCs w:val="24"/>
        </w:rPr>
        <w:t>NCI</w:t>
      </w:r>
    </w:p>
    <w:p>
      <w:pPr>
        <w:pStyle w:val="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COMPETENT -  2023</w:t>
      </w:r>
    </w:p>
    <w:p>
      <w:pPr>
        <w:pStyle w:val="6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Salle John Bosco College</w:t>
      </w:r>
    </w:p>
    <w:p>
      <w:pPr>
        <w:pStyle w:val="6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Drive, Mangagoy, Bislig City, Surigao Del Sur</w:t>
      </w: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Drawing</w:t>
      </w:r>
    </w:p>
    <w:p>
      <w:pPr>
        <w:pStyle w:val="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Beginner level  Visual Graphic Designer  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Photographer and Videographer</w:t>
      </w:r>
    </w:p>
    <w:p>
      <w:pPr>
        <w:pStyle w:val="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Communication skills</w:t>
      </w:r>
    </w:p>
    <w:p>
      <w:pPr>
        <w:pStyle w:val="6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SEMINARS AND TRANINGS ATTENDED</w:t>
      </w: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On-the-Job training fo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Information Technology as Encoder at Waste 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(August - September 2022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6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Establishment: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Bislig City Hall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Brgy,</w:t>
      </w:r>
      <w:r>
        <w:rPr>
          <w:rFonts w:ascii="Times New Roman" w:hAnsi="Times New Roman" w:cs="Times New Roman"/>
          <w:sz w:val="24"/>
          <w:szCs w:val="24"/>
        </w:rPr>
        <w:t xml:space="preserve"> Mangagoy, Bislig City, Surigao Del Sur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NDRRMC Basic First Aid Training 911 (March 17, 2023)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Salle John Bosco College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Drive, Mangagoy, Bislig City, Surigao Del Sur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On-the-Job- Training for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Institutional Department and Consumer Welfare and Services Department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(October - 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SURSECO-1</w:t>
      </w:r>
    </w:p>
    <w:p>
      <w:pPr>
        <w:pStyle w:val="6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Brgy. Sanfernando, Bislig City</w:t>
      </w:r>
    </w:p>
    <w:p>
      <w:pPr>
        <w:pStyle w:val="6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CERTIFICATES &amp; AWARDS</w:t>
      </w: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NSTP Civic Welfare Training Service </w:t>
      </w:r>
    </w:p>
    <w:p>
      <w:pPr>
        <w:pStyle w:val="6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Salle John Bosco College</w:t>
      </w:r>
    </w:p>
    <w:p>
      <w:pPr>
        <w:pStyle w:val="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Drive, Mangagoy, Bislig City, Surigao Del Sur</w:t>
      </w:r>
    </w:p>
    <w:p>
      <w:pPr>
        <w:pStyle w:val="6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2022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MRS. RICHIEJOY J. BANDA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MS. RIZZAMAE B. VIRAY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MSTP Program-In Charge/TVET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Instructor/Society Moderator 2022 - 2023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Salle John Bosco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De La Salle John Bosco College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Drive, Mangagoy, Bislig 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La Salle Drive, Mangagoy, Bislig City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0926-042-1666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0910-751-9111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certify that the above information are true and correct to the best of my knowledge and belief.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6"/>
        <w:wordWrap w:val="0"/>
        <w:jc w:val="right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ROMER C. DINOY JR.</w:t>
      </w:r>
    </w:p>
    <w:p>
      <w:pPr>
        <w:pStyle w:val="6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</w:t>
      </w:r>
    </w:p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27DF7"/>
    <w:rsid w:val="1A9B3732"/>
    <w:rsid w:val="4B560E2E"/>
    <w:rsid w:val="618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SimSun"/>
      <w:kern w:val="2"/>
      <w:sz w:val="24"/>
      <w:szCs w:val="24"/>
      <w:lang w:val="en-PH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99"/>
    <w:rPr>
      <w:color w:val="0563C1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PH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9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2566</Characters>
  <Paragraphs>106</Paragraphs>
  <TotalTime>102</TotalTime>
  <ScaleCrop>false</ScaleCrop>
  <LinksUpToDate>false</LinksUpToDate>
  <CharactersWithSpaces>3028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2024-04-24T08:57:00Z</dcterms:created>
  <dc:creator>hp</dc:creator>
  <cp:lastModifiedBy>Lorife Igne</cp:lastModifiedBy>
  <dcterms:modified xsi:type="dcterms:W3CDTF">2024-05-05T13:42:21Z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0A44BB2CC29E404B843C0B7E0DD0B821_13</vt:lpwstr>
  </property>
  <property fmtid="{D5CDD505-2E9C-101B-9397-08002B2CF9AE}" pid="3" name="KSOProductBuildVer">
    <vt:lpwstr>1033-12.2.0.13431</vt:lpwstr>
  </property>
</Properties>
</file>